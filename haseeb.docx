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28DF" w14:textId="74ACE863" w:rsidR="00F5689F" w:rsidRDefault="00F5689F" w:rsidP="00F5689F"/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5A0272" w14:paraId="41B2D3C3" w14:textId="77777777" w:rsidTr="00FC49E3">
        <w:trPr>
          <w:trHeight w:val="1728"/>
        </w:trPr>
        <w:tc>
          <w:tcPr>
            <w:tcW w:w="2965" w:type="pct"/>
          </w:tcPr>
          <w:p w14:paraId="1BFC58EB" w14:textId="77777777" w:rsidR="002176B6" w:rsidRDefault="002176B6" w:rsidP="00A627EC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Shaik</w:t>
            </w:r>
          </w:p>
          <w:p w14:paraId="41F90071" w14:textId="55F2B52E" w:rsidR="00A627EC" w:rsidRPr="00A627EC" w:rsidRDefault="002176B6" w:rsidP="00A627EC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Haseeb</w:t>
            </w:r>
          </w:p>
        </w:tc>
        <w:tc>
          <w:tcPr>
            <w:tcW w:w="377" w:type="pct"/>
          </w:tcPr>
          <w:p w14:paraId="0892C380" w14:textId="0FAFCC41" w:rsidR="00E6525B" w:rsidRPr="00843D25" w:rsidRDefault="00E6525B" w:rsidP="00F5689F">
            <w:pPr>
              <w:rPr>
                <w:sz w:val="22"/>
                <w:szCs w:val="22"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0162ADD1" w14:textId="63FEF640" w:rsidR="00843D25" w:rsidRPr="00843D25" w:rsidRDefault="00843D25" w:rsidP="00843D25">
            <w:pPr>
              <w:pStyle w:val="BodyContactInfo"/>
              <w:rPr>
                <w:sz w:val="22"/>
                <w:szCs w:val="22"/>
              </w:rPr>
            </w:pPr>
            <w:r w:rsidRPr="00843D25">
              <w:rPr>
                <w:sz w:val="22"/>
                <w:szCs w:val="22"/>
              </w:rPr>
              <w:t>Organized and dependable candidate successful and managing multi [le priorities with a positive attitude. willingness to take on added responsibilities to meet team goals</w:t>
            </w:r>
          </w:p>
        </w:tc>
      </w:tr>
      <w:tr w:rsidR="005A0272" w:rsidRPr="00F5689F" w14:paraId="1E1524AA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472B976" w14:textId="285C110E" w:rsidR="00E97CB2" w:rsidRPr="00F5689F" w:rsidRDefault="005A0272" w:rsidP="00F5689F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B02FEF2" wp14:editId="5040BD72">
                      <wp:simplePos x="0" y="0"/>
                      <wp:positionH relativeFrom="page">
                        <wp:posOffset>-600075</wp:posOffset>
                      </wp:positionH>
                      <wp:positionV relativeFrom="paragraph">
                        <wp:posOffset>375284</wp:posOffset>
                      </wp:positionV>
                      <wp:extent cx="7886700" cy="7839075"/>
                      <wp:effectExtent l="0" t="0" r="0" b="9525"/>
                      <wp:wrapNone/>
                      <wp:docPr id="55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86700" cy="783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0617A" id="Rectangle 58" o:spid="_x0000_s1026" alt="&quot;&quot;" style="position:absolute;margin-left:-47.25pt;margin-top:29.55pt;width:621pt;height:6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" fillcolor="#a9d4db [3204]" stroked="f">
                      <w10:wrap anchorx="page"/>
                    </v:rect>
                  </w:pict>
                </mc:Fallback>
              </mc:AlternateContent>
            </w:r>
            <w:r w:rsidR="00FC49E3"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8779C3" wp14:editId="3956CFA2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682966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04185BC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CB45B09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5A0272" w14:paraId="01DDEB8C" w14:textId="77777777" w:rsidTr="00FC49E3">
        <w:trPr>
          <w:trHeight w:val="2592"/>
        </w:trPr>
        <w:tc>
          <w:tcPr>
            <w:tcW w:w="2965" w:type="pct"/>
          </w:tcPr>
          <w:p w14:paraId="2C2C50AC" w14:textId="5346523F" w:rsidR="00E97CB2" w:rsidRDefault="00E97CB2" w:rsidP="00F5689F"/>
        </w:tc>
        <w:tc>
          <w:tcPr>
            <w:tcW w:w="377" w:type="pct"/>
          </w:tcPr>
          <w:p w14:paraId="3B1F91D4" w14:textId="77777777" w:rsidR="00E97CB2" w:rsidRDefault="00E97CB2" w:rsidP="00F5689F"/>
        </w:tc>
        <w:tc>
          <w:tcPr>
            <w:tcW w:w="1658" w:type="pct"/>
          </w:tcPr>
          <w:p w14:paraId="452A4676" w14:textId="77777777" w:rsidR="00E97CB2" w:rsidRDefault="00E97CB2" w:rsidP="00F5689F"/>
        </w:tc>
      </w:tr>
      <w:tr w:rsidR="005A0272" w14:paraId="45C2A9C9" w14:textId="77777777" w:rsidTr="00FC49E3">
        <w:tc>
          <w:tcPr>
            <w:tcW w:w="2965" w:type="pct"/>
          </w:tcPr>
          <w:p w14:paraId="39A202B2" w14:textId="786953E2" w:rsidR="00FC49E3" w:rsidRPr="00FC49E3" w:rsidRDefault="00780CE8" w:rsidP="00FC49E3">
            <w:pPr>
              <w:pStyle w:val="Heading1"/>
            </w:pPr>
            <w:r>
              <w:t>PROJECTS</w:t>
            </w:r>
          </w:p>
        </w:tc>
        <w:tc>
          <w:tcPr>
            <w:tcW w:w="377" w:type="pct"/>
          </w:tcPr>
          <w:p w14:paraId="174E4049" w14:textId="77777777" w:rsidR="00FC49E3" w:rsidRDefault="00FC49E3" w:rsidP="00F5689F"/>
        </w:tc>
        <w:tc>
          <w:tcPr>
            <w:tcW w:w="1658" w:type="pct"/>
          </w:tcPr>
          <w:p w14:paraId="3004DDED" w14:textId="77777777" w:rsidR="00FC49E3" w:rsidRDefault="00BB7C95" w:rsidP="00E97CB2">
            <w:pPr>
              <w:pStyle w:val="Heading1"/>
            </w:pPr>
            <w:sdt>
              <w:sdtPr>
                <w:id w:val="-1275096728"/>
                <w:placeholder>
                  <w:docPart w:val="A678648DF0AD404C993E0D730324A3D8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5A0272" w:rsidRPr="00F5689F" w14:paraId="374920CF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7F851F2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268509E" wp14:editId="06E9A447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3D89A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6C6C8727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A89E5FF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4FFA54" wp14:editId="1A7C8E67">
                      <wp:extent cx="2000250" cy="9525"/>
                      <wp:effectExtent l="19050" t="19050" r="19050" b="28575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2000250" cy="952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277D9E" id="Line 28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7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5A0272" w14:paraId="40C8FE3D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0B7C6F62" w14:textId="3AFEDDAC" w:rsidR="00FC49E3" w:rsidRPr="00E97CB2" w:rsidRDefault="00FC49E3" w:rsidP="00E97CB2">
            <w:pPr>
              <w:pStyle w:val="DateRange"/>
            </w:pPr>
          </w:p>
          <w:p w14:paraId="4ECC0C6B" w14:textId="55F4F655" w:rsidR="00FC49E3" w:rsidRPr="004C36F1" w:rsidRDefault="002176B6" w:rsidP="00EE4CC9">
            <w:pPr>
              <w:pStyle w:val="Jobdescription"/>
              <w:rPr>
                <w:b/>
                <w:bCs/>
                <w:i/>
                <w:iCs/>
                <w:sz w:val="48"/>
                <w:szCs w:val="48"/>
              </w:rPr>
            </w:pPr>
            <w:r w:rsidRPr="004C36F1">
              <w:rPr>
                <w:b/>
                <w:bCs/>
                <w:i/>
                <w:iCs/>
                <w:sz w:val="48"/>
                <w:szCs w:val="48"/>
              </w:rPr>
              <w:t>Tin dog</w:t>
            </w:r>
          </w:p>
          <w:p w14:paraId="319AF28C" w14:textId="3815A15E" w:rsidR="002176B6" w:rsidRPr="004C36F1" w:rsidRDefault="004C36F1" w:rsidP="00EE4CC9">
            <w:pPr>
              <w:pStyle w:val="Jobdescription"/>
              <w:rPr>
                <w:sz w:val="28"/>
                <w:szCs w:val="28"/>
              </w:rPr>
            </w:pPr>
            <w:r w:rsidRPr="004C36F1">
              <w:rPr>
                <w:sz w:val="28"/>
                <w:szCs w:val="28"/>
              </w:rPr>
              <w:t>Basically,</w:t>
            </w:r>
            <w:r w:rsidR="002176B6" w:rsidRPr="004C36F1">
              <w:rPr>
                <w:sz w:val="28"/>
                <w:szCs w:val="28"/>
              </w:rPr>
              <w:t xml:space="preserve"> a </w:t>
            </w:r>
            <w:r w:rsidRPr="004C36F1">
              <w:rPr>
                <w:sz w:val="28"/>
                <w:szCs w:val="28"/>
              </w:rPr>
              <w:t>tinder (a web</w:t>
            </w:r>
            <w:r w:rsidR="002176B6" w:rsidRPr="004C36F1">
              <w:rPr>
                <w:sz w:val="28"/>
                <w:szCs w:val="28"/>
              </w:rPr>
              <w:t xml:space="preserve"> site where you can find your significant </w:t>
            </w:r>
            <w:r w:rsidRPr="004C36F1">
              <w:rPr>
                <w:sz w:val="28"/>
                <w:szCs w:val="28"/>
              </w:rPr>
              <w:t>other)</w:t>
            </w:r>
            <w:r w:rsidR="002176B6" w:rsidRPr="004C36F1">
              <w:rPr>
                <w:sz w:val="28"/>
                <w:szCs w:val="28"/>
              </w:rPr>
              <w:t xml:space="preserve"> for dogs</w:t>
            </w:r>
          </w:p>
          <w:p w14:paraId="4ECF3024" w14:textId="59CE09C3" w:rsidR="002176B6" w:rsidRDefault="002176B6" w:rsidP="00E97CB2">
            <w:pPr>
              <w:pStyle w:val="JobTitleandDegree"/>
            </w:pPr>
          </w:p>
          <w:p w14:paraId="5059743A" w14:textId="1B6DF96F" w:rsidR="004C36F1" w:rsidRPr="004C36F1" w:rsidRDefault="004C36F1" w:rsidP="00E97CB2">
            <w:pPr>
              <w:pStyle w:val="JobTitleandDegree"/>
              <w:rPr>
                <w:i/>
                <w:iCs/>
                <w:sz w:val="48"/>
                <w:szCs w:val="48"/>
              </w:rPr>
            </w:pPr>
            <w:r w:rsidRPr="004C36F1">
              <w:rPr>
                <w:i/>
                <w:iCs/>
                <w:sz w:val="48"/>
                <w:szCs w:val="48"/>
              </w:rPr>
              <w:t xml:space="preserve">Airfare price production </w:t>
            </w:r>
          </w:p>
          <w:p w14:paraId="6D6B95DE" w14:textId="5361597D" w:rsidR="004C36F1" w:rsidRDefault="004C36F1" w:rsidP="00E97CB2">
            <w:pPr>
              <w:pStyle w:val="JobTitleandDegree"/>
            </w:pPr>
          </w:p>
          <w:p w14:paraId="58B2E35B" w14:textId="532E4EA8" w:rsidR="004C36F1" w:rsidRPr="004C36F1" w:rsidRDefault="004C36F1" w:rsidP="00E97CB2">
            <w:pPr>
              <w:pStyle w:val="JobTitleandDegree"/>
              <w:rPr>
                <w:b w:val="0"/>
                <w:bCs/>
                <w:sz w:val="28"/>
                <w:szCs w:val="28"/>
              </w:rPr>
            </w:pPr>
            <w:r w:rsidRPr="004C36F1">
              <w:rPr>
                <w:b w:val="0"/>
                <w:bCs/>
                <w:sz w:val="28"/>
                <w:szCs w:val="28"/>
              </w:rPr>
              <w:t xml:space="preserve">Datamining when is the best time to book a ticket using different machine learning algorithms </w:t>
            </w:r>
          </w:p>
          <w:p w14:paraId="6D9CB873" w14:textId="7E17F4A4" w:rsidR="00353169" w:rsidRPr="004C36F1" w:rsidRDefault="00353169" w:rsidP="006334CE">
            <w:pPr>
              <w:pStyle w:val="Jobdescription"/>
              <w:rPr>
                <w:b/>
                <w:bCs/>
                <w:sz w:val="48"/>
                <w:szCs w:val="48"/>
              </w:rPr>
            </w:pPr>
          </w:p>
          <w:p w14:paraId="0C36A9A7" w14:textId="77777777" w:rsidR="006334CE" w:rsidRPr="004C36F1" w:rsidRDefault="004C36F1" w:rsidP="006334CE">
            <w:pPr>
              <w:pStyle w:val="Jobdescription"/>
              <w:rPr>
                <w:b/>
                <w:bCs/>
                <w:i/>
                <w:iCs/>
                <w:sz w:val="48"/>
                <w:szCs w:val="48"/>
              </w:rPr>
            </w:pPr>
            <w:r w:rsidRPr="004C36F1">
              <w:rPr>
                <w:b/>
                <w:bCs/>
                <w:i/>
                <w:iCs/>
                <w:sz w:val="48"/>
                <w:szCs w:val="48"/>
              </w:rPr>
              <w:t>Super market billing system</w:t>
            </w:r>
          </w:p>
          <w:p w14:paraId="2F297E0B" w14:textId="50ADC7D6" w:rsidR="004C36F1" w:rsidRPr="004C36F1" w:rsidRDefault="004C36F1" w:rsidP="006334CE">
            <w:pPr>
              <w:pStyle w:val="Jobdescription"/>
              <w:rPr>
                <w:sz w:val="28"/>
                <w:szCs w:val="28"/>
              </w:rPr>
            </w:pPr>
            <w:r w:rsidRPr="004C36F1">
              <w:rPr>
                <w:sz w:val="28"/>
                <w:szCs w:val="28"/>
              </w:rPr>
              <w:t>Created a billing system using web camp and machine learning algorithms</w:t>
            </w:r>
          </w:p>
        </w:tc>
        <w:tc>
          <w:tcPr>
            <w:tcW w:w="377" w:type="pct"/>
            <w:vMerge w:val="restart"/>
          </w:tcPr>
          <w:p w14:paraId="65D53D11" w14:textId="77777777" w:rsidR="00FC49E3" w:rsidRDefault="00FC49E3" w:rsidP="00E6525B"/>
        </w:tc>
        <w:tc>
          <w:tcPr>
            <w:tcW w:w="1658" w:type="pct"/>
          </w:tcPr>
          <w:p w14:paraId="4094A38C" w14:textId="2F8B4294" w:rsidR="00FC49E3" w:rsidRPr="00E6525B" w:rsidRDefault="00A627EC" w:rsidP="00D87E03">
            <w:pPr>
              <w:pStyle w:val="DateRange"/>
            </w:pPr>
            <w:r>
              <w:t>2018 - present</w:t>
            </w:r>
          </w:p>
          <w:p w14:paraId="2152FAB1" w14:textId="0A571982" w:rsidR="00FC49E3" w:rsidRPr="00FC49E3" w:rsidRDefault="00172E56" w:rsidP="00FC49E3">
            <w:pPr>
              <w:pStyle w:val="JobTitleandDegree"/>
            </w:pPr>
            <w:r>
              <w:t>B. TECH</w:t>
            </w:r>
            <w:r w:rsidR="00A627EC">
              <w:t>(CSE)</w:t>
            </w:r>
          </w:p>
          <w:p w14:paraId="3AB7141B" w14:textId="32B0BF01" w:rsidR="00A627EC" w:rsidRDefault="00A627EC" w:rsidP="00FC49E3">
            <w:r>
              <w:t>LORDS INSTITUTE OF ENGINERING AND TECHNOLOGY</w:t>
            </w:r>
          </w:p>
          <w:p w14:paraId="419C4AB3" w14:textId="141B80E4" w:rsidR="00A627EC" w:rsidRDefault="00A627EC" w:rsidP="00FC49E3">
            <w:r>
              <w:t>DEPARTMENT OF COMPUTER SCIENCE</w:t>
            </w:r>
          </w:p>
          <w:p w14:paraId="7E2C6378" w14:textId="4312C128" w:rsidR="00A627EC" w:rsidRDefault="00A627EC" w:rsidP="00FC49E3">
            <w:r>
              <w:t>ENGINERING</w:t>
            </w:r>
          </w:p>
          <w:p w14:paraId="4188EDF4" w14:textId="12735B59" w:rsidR="00A627EC" w:rsidRDefault="00A627EC" w:rsidP="00FC49E3">
            <w:r>
              <w:t>(4</w:t>
            </w:r>
            <w:r w:rsidRPr="00A627EC">
              <w:rPr>
                <w:vertAlign w:val="superscript"/>
              </w:rPr>
              <w:t>TH</w:t>
            </w:r>
            <w:r>
              <w:t xml:space="preserve"> YEAR)</w:t>
            </w:r>
          </w:p>
          <w:p w14:paraId="0768210F" w14:textId="5583E530" w:rsidR="00FC49E3" w:rsidRDefault="00FC49E3" w:rsidP="00FC49E3">
            <w:r w:rsidRPr="00D87E03">
              <w:t xml:space="preserve"> </w:t>
            </w:r>
          </w:p>
        </w:tc>
      </w:tr>
      <w:tr w:rsidR="005A0272" w14:paraId="7B0939BC" w14:textId="77777777" w:rsidTr="00FC49E3">
        <w:tc>
          <w:tcPr>
            <w:tcW w:w="2965" w:type="pct"/>
            <w:vMerge/>
          </w:tcPr>
          <w:p w14:paraId="79CE301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7616E812" w14:textId="77777777" w:rsidR="00FC49E3" w:rsidRDefault="00FC49E3" w:rsidP="00F5689F"/>
        </w:tc>
        <w:tc>
          <w:tcPr>
            <w:tcW w:w="1658" w:type="pct"/>
          </w:tcPr>
          <w:p w14:paraId="67D1E9F5" w14:textId="77777777" w:rsidR="00FC49E3" w:rsidRPr="00E97CB2" w:rsidRDefault="00BB7C95" w:rsidP="00E97CB2">
            <w:pPr>
              <w:pStyle w:val="Heading1"/>
            </w:pPr>
            <w:sdt>
              <w:sdtPr>
                <w:id w:val="-1827432767"/>
                <w:placeholder>
                  <w:docPart w:val="8BF66FE0CA81408F9688BCC54D67CD05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5A0272" w:rsidRPr="00F5689F" w14:paraId="63BBBF02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BF8EA6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745CDF0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BFA131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80A5B13" wp14:editId="0054B4B5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82FA7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5A0272" w14:paraId="097D299F" w14:textId="77777777" w:rsidTr="00FC49E3">
        <w:trPr>
          <w:trHeight w:val="2520"/>
        </w:trPr>
        <w:tc>
          <w:tcPr>
            <w:tcW w:w="2965" w:type="pct"/>
            <w:vMerge/>
          </w:tcPr>
          <w:p w14:paraId="349BA584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5229811C" w14:textId="77777777" w:rsidR="00FC49E3" w:rsidRDefault="00FC49E3" w:rsidP="00E6525B"/>
        </w:tc>
        <w:tc>
          <w:tcPr>
            <w:tcW w:w="1658" w:type="pct"/>
          </w:tcPr>
          <w:p w14:paraId="7FF19389" w14:textId="77777777" w:rsidR="00A627EC" w:rsidRDefault="00780CE8" w:rsidP="00D87E03">
            <w:pPr>
              <w:pStyle w:val="SkillsBullets"/>
            </w:pPr>
            <w:r>
              <w:t>C</w:t>
            </w:r>
          </w:p>
          <w:p w14:paraId="5CFD31D1" w14:textId="77777777" w:rsidR="00780CE8" w:rsidRDefault="00780CE8" w:rsidP="00D87E03">
            <w:pPr>
              <w:pStyle w:val="SkillsBullets"/>
            </w:pPr>
            <w:r>
              <w:t>C++</w:t>
            </w:r>
          </w:p>
          <w:p w14:paraId="6C561791" w14:textId="77777777" w:rsidR="00780CE8" w:rsidRDefault="00780CE8" w:rsidP="00D87E03">
            <w:pPr>
              <w:pStyle w:val="SkillsBullets"/>
            </w:pPr>
            <w:r>
              <w:t>PYTHON</w:t>
            </w:r>
          </w:p>
          <w:p w14:paraId="62ACD47F" w14:textId="7CB1EEC0" w:rsidR="004C36F1" w:rsidRDefault="004C36F1" w:rsidP="00D87E03">
            <w:pPr>
              <w:pStyle w:val="SkillsBullets"/>
            </w:pPr>
            <w:r>
              <w:t>Machine learning</w:t>
            </w:r>
          </w:p>
          <w:p w14:paraId="5121422C" w14:textId="6314F893" w:rsidR="004C36F1" w:rsidRDefault="004C36F1" w:rsidP="00D87E03">
            <w:pPr>
              <w:pStyle w:val="SkillsBullets"/>
            </w:pPr>
            <w:r>
              <w:t>CSS</w:t>
            </w:r>
          </w:p>
          <w:p w14:paraId="1B6905DF" w14:textId="2952D889" w:rsidR="004C36F1" w:rsidRDefault="004C36F1" w:rsidP="00D87E03">
            <w:pPr>
              <w:pStyle w:val="SkillsBullets"/>
            </w:pPr>
            <w:r>
              <w:t>Html</w:t>
            </w:r>
          </w:p>
          <w:p w14:paraId="5DF1C852" w14:textId="170337B0" w:rsidR="004C36F1" w:rsidRDefault="004C36F1" w:rsidP="00D87E03">
            <w:pPr>
              <w:pStyle w:val="SkillsBullets"/>
            </w:pPr>
            <w:r>
              <w:t>Java script</w:t>
            </w:r>
          </w:p>
          <w:p w14:paraId="7EFA6C50" w14:textId="64EE08D4" w:rsidR="004C36F1" w:rsidRDefault="004C36F1" w:rsidP="004C36F1">
            <w:pPr>
              <w:pStyle w:val="SkillsBullets"/>
            </w:pPr>
            <w:r>
              <w:t>Bootstrap</w:t>
            </w:r>
          </w:p>
          <w:p w14:paraId="6B227FE6" w14:textId="77777777" w:rsidR="004C36F1" w:rsidRDefault="004C36F1" w:rsidP="004C36F1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085A4106" w14:textId="1529B92F" w:rsidR="004C36F1" w:rsidRPr="00E6525B" w:rsidRDefault="004C36F1" w:rsidP="004C36F1">
            <w:pPr>
              <w:pStyle w:val="SkillsBullets"/>
              <w:numPr>
                <w:ilvl w:val="0"/>
                <w:numId w:val="0"/>
              </w:numPr>
              <w:ind w:left="288"/>
            </w:pPr>
          </w:p>
        </w:tc>
      </w:tr>
      <w:tr w:rsidR="005A0272" w14:paraId="283923A7" w14:textId="77777777" w:rsidTr="00FC49E3">
        <w:tc>
          <w:tcPr>
            <w:tcW w:w="2965" w:type="pct"/>
            <w:vMerge/>
          </w:tcPr>
          <w:p w14:paraId="21B27335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55FA85CE" w14:textId="77777777" w:rsidR="00FC49E3" w:rsidRDefault="00FC49E3" w:rsidP="00F5689F"/>
        </w:tc>
        <w:tc>
          <w:tcPr>
            <w:tcW w:w="1658" w:type="pct"/>
          </w:tcPr>
          <w:p w14:paraId="06EC099B" w14:textId="77777777" w:rsidR="00FC49E3" w:rsidRPr="00E97CB2" w:rsidRDefault="00BB7C95" w:rsidP="00E97CB2">
            <w:pPr>
              <w:pStyle w:val="Heading1"/>
            </w:pPr>
            <w:sdt>
              <w:sdtPr>
                <w:id w:val="325716262"/>
                <w:placeholder>
                  <w:docPart w:val="D08D6079B3DA4EDEBA9A2AB427FCACB1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5A0272" w:rsidRPr="00F5689F" w14:paraId="552BB368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31974D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2A343C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C6BF890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A53E33" wp14:editId="7A4FF814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1AB0C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5A0272" w14:paraId="5A67E5C3" w14:textId="77777777" w:rsidTr="00FC49E3">
        <w:trPr>
          <w:trHeight w:val="2448"/>
        </w:trPr>
        <w:tc>
          <w:tcPr>
            <w:tcW w:w="2965" w:type="pct"/>
            <w:vMerge/>
          </w:tcPr>
          <w:p w14:paraId="088E89CE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5F496253" w14:textId="77777777" w:rsidR="00FC49E3" w:rsidRDefault="00FC49E3" w:rsidP="00E6525B"/>
        </w:tc>
        <w:tc>
          <w:tcPr>
            <w:tcW w:w="1658" w:type="pct"/>
          </w:tcPr>
          <w:p w14:paraId="4DB17241" w14:textId="2CD30AF5" w:rsidR="00FC49E3" w:rsidRDefault="002176B6" w:rsidP="002176B6">
            <w:pPr>
              <w:pStyle w:val="BodyContactInfo"/>
            </w:pPr>
            <w:r>
              <w:t>P.no:8143529041</w:t>
            </w:r>
          </w:p>
          <w:p w14:paraId="37583158" w14:textId="32496494" w:rsidR="002176B6" w:rsidRPr="00D87E03" w:rsidRDefault="004C36F1" w:rsidP="002176B6">
            <w:pPr>
              <w:pStyle w:val="BodyContactInfo"/>
            </w:pPr>
            <w:r>
              <w:t>Gmail: shaikhas3456@gmail.com</w:t>
            </w:r>
          </w:p>
          <w:p w14:paraId="2B78F551" w14:textId="0B8CAB67" w:rsidR="00FC49E3" w:rsidRPr="00D87E03" w:rsidRDefault="00FC49E3" w:rsidP="00D87E03">
            <w:pPr>
              <w:pStyle w:val="BodyContactInfo"/>
            </w:pPr>
          </w:p>
        </w:tc>
      </w:tr>
    </w:tbl>
    <w:p w14:paraId="5EE652AA" w14:textId="77777777" w:rsidR="00C8183F" w:rsidRDefault="00C8183F" w:rsidP="00F5689F"/>
    <w:p w14:paraId="44FE2205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106E1AB3" w14:textId="556AA7A2" w:rsidR="00340C75" w:rsidRPr="00F5689F" w:rsidRDefault="00340C75" w:rsidP="00463068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39F9" w14:textId="77777777" w:rsidR="00BB7C95" w:rsidRDefault="00BB7C95" w:rsidP="001B56AD">
      <w:pPr>
        <w:spacing w:line="240" w:lineRule="auto"/>
      </w:pPr>
      <w:r>
        <w:separator/>
      </w:r>
    </w:p>
  </w:endnote>
  <w:endnote w:type="continuationSeparator" w:id="0">
    <w:p w14:paraId="6278786D" w14:textId="77777777" w:rsidR="00BB7C95" w:rsidRDefault="00BB7C95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AA95" w14:textId="77777777" w:rsidR="00BB7C95" w:rsidRDefault="00BB7C95" w:rsidP="001B56AD">
      <w:pPr>
        <w:spacing w:line="240" w:lineRule="auto"/>
      </w:pPr>
      <w:r>
        <w:separator/>
      </w:r>
    </w:p>
  </w:footnote>
  <w:footnote w:type="continuationSeparator" w:id="0">
    <w:p w14:paraId="37716E52" w14:textId="77777777" w:rsidR="00BB7C95" w:rsidRDefault="00BB7C95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EC"/>
    <w:rsid w:val="000430BC"/>
    <w:rsid w:val="000B7E9E"/>
    <w:rsid w:val="0013012B"/>
    <w:rsid w:val="00172E56"/>
    <w:rsid w:val="001B56AD"/>
    <w:rsid w:val="002176B6"/>
    <w:rsid w:val="00273963"/>
    <w:rsid w:val="002C2CE6"/>
    <w:rsid w:val="00340C75"/>
    <w:rsid w:val="00353169"/>
    <w:rsid w:val="003E6D64"/>
    <w:rsid w:val="003F6860"/>
    <w:rsid w:val="00463068"/>
    <w:rsid w:val="004C36F1"/>
    <w:rsid w:val="004C7E05"/>
    <w:rsid w:val="005A0272"/>
    <w:rsid w:val="005B1B13"/>
    <w:rsid w:val="005C7257"/>
    <w:rsid w:val="005D49CA"/>
    <w:rsid w:val="006334CE"/>
    <w:rsid w:val="006F7F1C"/>
    <w:rsid w:val="007466F4"/>
    <w:rsid w:val="00780CE8"/>
    <w:rsid w:val="00793691"/>
    <w:rsid w:val="00810BD7"/>
    <w:rsid w:val="00843D25"/>
    <w:rsid w:val="00851431"/>
    <w:rsid w:val="008539E9"/>
    <w:rsid w:val="0086291E"/>
    <w:rsid w:val="00A1439F"/>
    <w:rsid w:val="00A627EC"/>
    <w:rsid w:val="00A635D5"/>
    <w:rsid w:val="00A82D03"/>
    <w:rsid w:val="00B05BFE"/>
    <w:rsid w:val="00B80EE9"/>
    <w:rsid w:val="00BB23D5"/>
    <w:rsid w:val="00BB7C95"/>
    <w:rsid w:val="00C764ED"/>
    <w:rsid w:val="00C8183F"/>
    <w:rsid w:val="00C83E97"/>
    <w:rsid w:val="00D07437"/>
    <w:rsid w:val="00D40DFA"/>
    <w:rsid w:val="00D87E03"/>
    <w:rsid w:val="00E04172"/>
    <w:rsid w:val="00E6525B"/>
    <w:rsid w:val="00E97CB2"/>
    <w:rsid w:val="00ED6E70"/>
    <w:rsid w:val="00EE4CC9"/>
    <w:rsid w:val="00EF10F2"/>
    <w:rsid w:val="00F2792A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3F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EE4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di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8648DF0AD404C993E0D730324A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93B37-FA32-43E9-AED2-65B0FEEDDEC5}"/>
      </w:docPartPr>
      <w:docPartBody>
        <w:p w:rsidR="00BC5B17" w:rsidRDefault="00A63C6D">
          <w:pPr>
            <w:pStyle w:val="A678648DF0AD404C993E0D730324A3D8"/>
          </w:pPr>
          <w:r>
            <w:t>Education</w:t>
          </w:r>
        </w:p>
      </w:docPartBody>
    </w:docPart>
    <w:docPart>
      <w:docPartPr>
        <w:name w:val="8BF66FE0CA81408F9688BCC54D67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D5B45-16BF-4D43-A3BC-2B5B2956A4F3}"/>
      </w:docPartPr>
      <w:docPartBody>
        <w:p w:rsidR="00BC5B17" w:rsidRDefault="00A63C6D">
          <w:pPr>
            <w:pStyle w:val="8BF66FE0CA81408F9688BCC54D67CD05"/>
          </w:pPr>
          <w:r>
            <w:t>Skills</w:t>
          </w:r>
        </w:p>
      </w:docPartBody>
    </w:docPart>
    <w:docPart>
      <w:docPartPr>
        <w:name w:val="D08D6079B3DA4EDEBA9A2AB427FCA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B75CD-3EF6-43AD-8419-1D3ACF461647}"/>
      </w:docPartPr>
      <w:docPartBody>
        <w:p w:rsidR="00BC5B17" w:rsidRDefault="00A63C6D">
          <w:pPr>
            <w:pStyle w:val="D08D6079B3DA4EDEBA9A2AB427FCACB1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6D"/>
    <w:rsid w:val="005504FC"/>
    <w:rsid w:val="00826B26"/>
    <w:rsid w:val="00A63C6D"/>
    <w:rsid w:val="00B0146C"/>
    <w:rsid w:val="00B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78648DF0AD404C993E0D730324A3D8">
    <w:name w:val="A678648DF0AD404C993E0D730324A3D8"/>
  </w:style>
  <w:style w:type="paragraph" w:customStyle="1" w:styleId="8BF66FE0CA81408F9688BCC54D67CD05">
    <w:name w:val="8BF66FE0CA81408F9688BCC54D67CD05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n-US" w:eastAsia="en-US" w:bidi="en-US"/>
    </w:rPr>
  </w:style>
  <w:style w:type="paragraph" w:customStyle="1" w:styleId="268EA18CFAE148DBA24DE6380862D1D8">
    <w:name w:val="268EA18CFAE148DBA24DE6380862D1D8"/>
  </w:style>
  <w:style w:type="paragraph" w:customStyle="1" w:styleId="D08D6079B3DA4EDEBA9A2AB427FCACB1">
    <w:name w:val="D08D6079B3DA4EDEBA9A2AB427FCACB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BB56DA-DCB1-4C0D-9F9C-D51B09F35C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2022-09-03T07:37:00Z</dcterms:created>
  <dcterms:modified xsi:type="dcterms:W3CDTF">2022-09-03T07:37:00Z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